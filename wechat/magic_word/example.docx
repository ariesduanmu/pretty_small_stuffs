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9D76D" w14:textId="31825F30" w:rsidR="00A8554F" w:rsidRDefault="003F3ABC" w:rsidP="0042539A">
      <w:pPr>
        <w:widowControl w:val="0"/>
        <w:autoSpaceDE w:val="0"/>
        <w:autoSpaceDN w:val="0"/>
        <w:adjustRightInd w:val="0"/>
        <w:spacing w:line="384" w:lineRule="atLeast"/>
        <w:rPr>
          <w:rFonts w:ascii="PingFang SC" w:eastAsia="PingFang SC" w:hAnsi="Helvetica" w:cs="PingFang SC" w:hint="eastAsia"/>
          <w:color w:val="272727"/>
        </w:rPr>
      </w:pPr>
      <w:r>
        <w:rPr>
          <w:rFonts w:ascii="PingFang SC" w:eastAsia="PingFang SC" w:hAnsi="Helvetica" w:cs="PingFang SC" w:hint="eastAsia"/>
          <w:color w:val="272727"/>
        </w:rPr>
        <w:t>#这是一个标题</w:t>
      </w:r>
    </w:p>
    <w:p w14:paraId="718A8EE0" w14:textId="0A75A2B4" w:rsidR="003F3ABC" w:rsidRDefault="003F3ABC" w:rsidP="0042539A">
      <w:pPr>
        <w:widowControl w:val="0"/>
        <w:autoSpaceDE w:val="0"/>
        <w:autoSpaceDN w:val="0"/>
        <w:adjustRightInd w:val="0"/>
        <w:spacing w:line="384" w:lineRule="atLeast"/>
        <w:rPr>
          <w:rFonts w:ascii="PingFang SC" w:eastAsia="PingFang SC" w:hAnsi="Helvetica" w:cs="PingFang SC" w:hint="eastAsia"/>
          <w:color w:val="272727"/>
        </w:rPr>
      </w:pPr>
      <w:r>
        <w:rPr>
          <w:rFonts w:ascii="PingFang SC" w:eastAsia="PingFang SC" w:hAnsi="Helvetica" w:cs="PingFang SC" w:hint="eastAsia"/>
          <w:color w:val="272727"/>
        </w:rPr>
        <w:t>这段话*我要强调*，还有这部分*需要强调*</w:t>
      </w:r>
    </w:p>
    <w:p w14:paraId="5DEF9507" w14:textId="5D3D8DD4" w:rsidR="003F3ABC" w:rsidRDefault="00882FA3" w:rsidP="0042539A">
      <w:pPr>
        <w:widowControl w:val="0"/>
        <w:autoSpaceDE w:val="0"/>
        <w:autoSpaceDN w:val="0"/>
        <w:adjustRightInd w:val="0"/>
        <w:spacing w:line="384" w:lineRule="atLeast"/>
        <w:rPr>
          <w:rFonts w:ascii="PingFang SC" w:eastAsia="PingFang SC" w:hAnsi="Helvetica" w:cs="PingFang SC" w:hint="eastAsia"/>
          <w:color w:val="272727"/>
        </w:rPr>
      </w:pPr>
      <w:r>
        <w:rPr>
          <w:rFonts w:ascii="PingFang SC" w:eastAsia="PingFang SC" w:hAnsi="Helvetica" w:cs="PingFang SC" w:hint="eastAsia"/>
          <w:color w:val="272727"/>
        </w:rPr>
        <w:t>%这里是一张图片</w:t>
      </w:r>
    </w:p>
    <w:p w14:paraId="1D76F4EE" w14:textId="7BDCF087" w:rsidR="00882FA3" w:rsidRPr="00F1165B" w:rsidRDefault="00882FA3" w:rsidP="0042539A">
      <w:pPr>
        <w:widowControl w:val="0"/>
        <w:autoSpaceDE w:val="0"/>
        <w:autoSpaceDN w:val="0"/>
        <w:adjustRightInd w:val="0"/>
        <w:spacing w:line="384" w:lineRule="atLeast"/>
        <w:rPr>
          <w:rFonts w:ascii="Trebuchet MS" w:eastAsia="PingFang SC" w:hAnsi="Trebuchet MS" w:cs="Trebuchet MS"/>
          <w:color w:val="272727"/>
        </w:rPr>
      </w:pPr>
      <w:r>
        <w:rPr>
          <w:rFonts w:ascii="PingFang SC" w:eastAsia="PingFang SC" w:hAnsi="Helvetica" w:cs="PingFang SC" w:hint="eastAsia"/>
          <w:color w:val="272727"/>
        </w:rPr>
        <w:t>&amp;还有一块引用</w:t>
      </w:r>
      <w:bookmarkStart w:id="0" w:name="_GoBack"/>
      <w:bookmarkEnd w:id="0"/>
    </w:p>
    <w:sectPr w:rsidR="00882FA3" w:rsidRPr="00F1165B" w:rsidSect="00CD22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5B"/>
    <w:rsid w:val="00013505"/>
    <w:rsid w:val="002F4DE5"/>
    <w:rsid w:val="00360176"/>
    <w:rsid w:val="00393462"/>
    <w:rsid w:val="003A1D12"/>
    <w:rsid w:val="003F3ABC"/>
    <w:rsid w:val="0041630B"/>
    <w:rsid w:val="0042539A"/>
    <w:rsid w:val="0044502E"/>
    <w:rsid w:val="00547BA6"/>
    <w:rsid w:val="0058395E"/>
    <w:rsid w:val="00621BC5"/>
    <w:rsid w:val="006D099F"/>
    <w:rsid w:val="007479F8"/>
    <w:rsid w:val="007D4363"/>
    <w:rsid w:val="00882FA3"/>
    <w:rsid w:val="00932015"/>
    <w:rsid w:val="00A850BA"/>
    <w:rsid w:val="00BB737B"/>
    <w:rsid w:val="00C67983"/>
    <w:rsid w:val="00E1282F"/>
    <w:rsid w:val="00EB0521"/>
    <w:rsid w:val="00F1165B"/>
    <w:rsid w:val="00FA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287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2018-04-01T08:36:00Z</dcterms:created>
  <dcterms:modified xsi:type="dcterms:W3CDTF">2018-04-01T12:44:00Z</dcterms:modified>
</cp:coreProperties>
</file>